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C1822" w14:textId="45B7CDDA" w:rsidR="00A9204E" w:rsidRPr="007A66B6" w:rsidRDefault="00BA7F7D" w:rsidP="00BA7F7D">
      <w:pPr>
        <w:pStyle w:val="Heading2"/>
        <w:rPr>
          <w:sz w:val="36"/>
          <w:szCs w:val="36"/>
        </w:rPr>
      </w:pPr>
      <w:r w:rsidRPr="007A66B6">
        <w:rPr>
          <w:sz w:val="36"/>
          <w:szCs w:val="36"/>
        </w:rPr>
        <w:t>Pseudocode</w:t>
      </w:r>
    </w:p>
    <w:p w14:paraId="7AE9EBB2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DEFINE FUNCTION </w:t>
      </w:r>
      <w:proofErr w:type="spellStart"/>
      <w:r w:rsidRPr="007A66B6">
        <w:rPr>
          <w:sz w:val="28"/>
          <w:szCs w:val="28"/>
        </w:rPr>
        <w:t>order_chicken_</w:t>
      </w:r>
      <w:proofErr w:type="gramStart"/>
      <w:r w:rsidRPr="007A66B6">
        <w:rPr>
          <w:sz w:val="28"/>
          <w:szCs w:val="28"/>
        </w:rPr>
        <w:t>burger</w:t>
      </w:r>
      <w:proofErr w:type="spellEnd"/>
      <w:r w:rsidRPr="007A66B6">
        <w:rPr>
          <w:sz w:val="28"/>
          <w:szCs w:val="28"/>
        </w:rPr>
        <w:t>(</w:t>
      </w:r>
      <w:proofErr w:type="gramEnd"/>
      <w:r w:rsidRPr="007A66B6">
        <w:rPr>
          <w:sz w:val="28"/>
          <w:szCs w:val="28"/>
        </w:rPr>
        <w:t xml:space="preserve">bill, </w:t>
      </w:r>
      <w:proofErr w:type="spellStart"/>
      <w:r w:rsidRPr="007A66B6">
        <w:rPr>
          <w:sz w:val="28"/>
          <w:szCs w:val="28"/>
        </w:rPr>
        <w:t>order_dict</w:t>
      </w:r>
      <w:proofErr w:type="spellEnd"/>
      <w:r w:rsidRPr="007A66B6">
        <w:rPr>
          <w:sz w:val="28"/>
          <w:szCs w:val="28"/>
        </w:rPr>
        <w:t>)</w:t>
      </w:r>
    </w:p>
    <w:p w14:paraId="7B0412FB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DISPLAY "Enter your order number:"</w:t>
      </w:r>
    </w:p>
    <w:p w14:paraId="6659292F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INPUT </w:t>
      </w:r>
      <w:proofErr w:type="spellStart"/>
      <w:r w:rsidRPr="007A66B6">
        <w:rPr>
          <w:sz w:val="28"/>
          <w:szCs w:val="28"/>
        </w:rPr>
        <w:t>order_no</w:t>
      </w:r>
      <w:proofErr w:type="spellEnd"/>
    </w:p>
    <w:p w14:paraId="058DCF9D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WHILE </w:t>
      </w:r>
      <w:proofErr w:type="spellStart"/>
      <w:r w:rsidRPr="007A66B6">
        <w:rPr>
          <w:sz w:val="28"/>
          <w:szCs w:val="28"/>
        </w:rPr>
        <w:t>order_no</w:t>
      </w:r>
      <w:proofErr w:type="spellEnd"/>
      <w:r w:rsidRPr="007A66B6">
        <w:rPr>
          <w:sz w:val="28"/>
          <w:szCs w:val="28"/>
        </w:rPr>
        <w:t xml:space="preserve"> not in valid range (1-10)</w:t>
      </w:r>
    </w:p>
    <w:p w14:paraId="2C625DDA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DISPLAY "Wrong Input. Please Enter your order number again:"</w:t>
      </w:r>
    </w:p>
    <w:p w14:paraId="54B7474A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INPUT </w:t>
      </w:r>
      <w:proofErr w:type="spellStart"/>
      <w:r w:rsidRPr="007A66B6">
        <w:rPr>
          <w:sz w:val="28"/>
          <w:szCs w:val="28"/>
        </w:rPr>
        <w:t>order_no</w:t>
      </w:r>
      <w:proofErr w:type="spellEnd"/>
    </w:p>
    <w:p w14:paraId="1636CC95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END WHILE</w:t>
      </w:r>
    </w:p>
    <w:p w14:paraId="4F533CC8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</w:t>
      </w:r>
    </w:p>
    <w:p w14:paraId="474F9787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DISPLAY "Enter Quantity:"</w:t>
      </w:r>
    </w:p>
    <w:p w14:paraId="5374EBD6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INPUT quantity</w:t>
      </w:r>
    </w:p>
    <w:p w14:paraId="478849C2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</w:t>
      </w:r>
    </w:p>
    <w:p w14:paraId="52826939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IF </w:t>
      </w:r>
      <w:proofErr w:type="spellStart"/>
      <w:r w:rsidRPr="007A66B6">
        <w:rPr>
          <w:sz w:val="28"/>
          <w:szCs w:val="28"/>
        </w:rPr>
        <w:t>order_no</w:t>
      </w:r>
      <w:proofErr w:type="spellEnd"/>
      <w:r w:rsidRPr="007A66B6">
        <w:rPr>
          <w:sz w:val="28"/>
          <w:szCs w:val="28"/>
        </w:rPr>
        <w:t xml:space="preserve"> is 1-9</w:t>
      </w:r>
    </w:p>
    <w:p w14:paraId="700B9010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DISPLAY "combo or regular"</w:t>
      </w:r>
    </w:p>
    <w:p w14:paraId="06A2A649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DISPLAY "Enter 'c' for combo", "Enter 'r' for regular"</w:t>
      </w:r>
    </w:p>
    <w:p w14:paraId="28D1E45C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INPUT </w:t>
      </w:r>
      <w:proofErr w:type="spellStart"/>
      <w:r w:rsidRPr="007A66B6">
        <w:rPr>
          <w:sz w:val="28"/>
          <w:szCs w:val="28"/>
        </w:rPr>
        <w:t>combo_regular</w:t>
      </w:r>
      <w:proofErr w:type="spellEnd"/>
    </w:p>
    <w:p w14:paraId="17326CD9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WHILE </w:t>
      </w:r>
      <w:proofErr w:type="spellStart"/>
      <w:r w:rsidRPr="007A66B6">
        <w:rPr>
          <w:sz w:val="28"/>
          <w:szCs w:val="28"/>
        </w:rPr>
        <w:t>combo_regular</w:t>
      </w:r>
      <w:proofErr w:type="spellEnd"/>
      <w:r w:rsidRPr="007A66B6">
        <w:rPr>
          <w:sz w:val="28"/>
          <w:szCs w:val="28"/>
        </w:rPr>
        <w:t xml:space="preserve"> not in ['c', 'r']</w:t>
      </w:r>
    </w:p>
    <w:p w14:paraId="048688FE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    DISPLAY "Wrong Input. Please Enter 'c' for combo and 'r' for regular"</w:t>
      </w:r>
    </w:p>
    <w:p w14:paraId="384228AE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    INPUT </w:t>
      </w:r>
      <w:proofErr w:type="spellStart"/>
      <w:r w:rsidRPr="007A66B6">
        <w:rPr>
          <w:sz w:val="28"/>
          <w:szCs w:val="28"/>
        </w:rPr>
        <w:t>combo_regular</w:t>
      </w:r>
      <w:proofErr w:type="spellEnd"/>
    </w:p>
    <w:p w14:paraId="5D1F5BB9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END WHILE</w:t>
      </w:r>
    </w:p>
    <w:p w14:paraId="170EB11C" w14:textId="77777777" w:rsidR="00BA7F7D" w:rsidRPr="007A66B6" w:rsidRDefault="00BA7F7D" w:rsidP="00BA7F7D">
      <w:pPr>
        <w:rPr>
          <w:sz w:val="28"/>
          <w:szCs w:val="28"/>
        </w:rPr>
      </w:pPr>
    </w:p>
    <w:p w14:paraId="29AD3E0A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IF </w:t>
      </w:r>
      <w:proofErr w:type="spellStart"/>
      <w:r w:rsidRPr="007A66B6">
        <w:rPr>
          <w:sz w:val="28"/>
          <w:szCs w:val="28"/>
        </w:rPr>
        <w:t>combo_regular</w:t>
      </w:r>
      <w:proofErr w:type="spellEnd"/>
      <w:r w:rsidRPr="007A66B6">
        <w:rPr>
          <w:sz w:val="28"/>
          <w:szCs w:val="28"/>
        </w:rPr>
        <w:t xml:space="preserve"> is 'c'</w:t>
      </w:r>
    </w:p>
    <w:p w14:paraId="7631C851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    ADD "(combo)" to burger</w:t>
      </w:r>
    </w:p>
    <w:p w14:paraId="6EDEBE97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    UPDATE bill</w:t>
      </w:r>
    </w:p>
    <w:p w14:paraId="724287BC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ELSE IF </w:t>
      </w:r>
      <w:proofErr w:type="spellStart"/>
      <w:r w:rsidRPr="007A66B6">
        <w:rPr>
          <w:sz w:val="28"/>
          <w:szCs w:val="28"/>
        </w:rPr>
        <w:t>combo_regular</w:t>
      </w:r>
      <w:proofErr w:type="spellEnd"/>
      <w:r w:rsidRPr="007A66B6">
        <w:rPr>
          <w:sz w:val="28"/>
          <w:szCs w:val="28"/>
        </w:rPr>
        <w:t xml:space="preserve"> is 'r'</w:t>
      </w:r>
    </w:p>
    <w:p w14:paraId="7D5E3240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    ADD "(regular)" to burger</w:t>
      </w:r>
    </w:p>
    <w:p w14:paraId="21BAC44D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    UPDATE bill</w:t>
      </w:r>
    </w:p>
    <w:p w14:paraId="15098BFA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END IF</w:t>
      </w:r>
    </w:p>
    <w:p w14:paraId="2A4BACAB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ELSE IF </w:t>
      </w:r>
      <w:proofErr w:type="spellStart"/>
      <w:r w:rsidRPr="007A66B6">
        <w:rPr>
          <w:sz w:val="28"/>
          <w:szCs w:val="28"/>
        </w:rPr>
        <w:t>order_no</w:t>
      </w:r>
      <w:proofErr w:type="spellEnd"/>
      <w:r w:rsidRPr="007A66B6">
        <w:rPr>
          <w:sz w:val="28"/>
          <w:szCs w:val="28"/>
        </w:rPr>
        <w:t xml:space="preserve"> is 10</w:t>
      </w:r>
    </w:p>
    <w:p w14:paraId="342BF476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ADD burger to order</w:t>
      </w:r>
    </w:p>
    <w:p w14:paraId="154E32A1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UPDATE bill</w:t>
      </w:r>
    </w:p>
    <w:p w14:paraId="73F90335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END IF</w:t>
      </w:r>
    </w:p>
    <w:p w14:paraId="32FCF55A" w14:textId="77777777" w:rsidR="00BA7F7D" w:rsidRPr="007A66B6" w:rsidRDefault="00BA7F7D" w:rsidP="00BA7F7D">
      <w:pPr>
        <w:rPr>
          <w:sz w:val="28"/>
          <w:szCs w:val="28"/>
        </w:rPr>
      </w:pPr>
    </w:p>
    <w:p w14:paraId="2D5D4328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ADD order details to </w:t>
      </w:r>
      <w:proofErr w:type="spellStart"/>
      <w:r w:rsidRPr="007A66B6">
        <w:rPr>
          <w:sz w:val="28"/>
          <w:szCs w:val="28"/>
        </w:rPr>
        <w:t>order_dict</w:t>
      </w:r>
      <w:proofErr w:type="spellEnd"/>
    </w:p>
    <w:p w14:paraId="6DE6179E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RETURN bill</w:t>
      </w:r>
    </w:p>
    <w:p w14:paraId="2F24EA2E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>END FUNCTION</w:t>
      </w:r>
    </w:p>
    <w:p w14:paraId="3638C233" w14:textId="77777777" w:rsidR="00BA7F7D" w:rsidRPr="007A66B6" w:rsidRDefault="00BA7F7D" w:rsidP="00BA7F7D">
      <w:pPr>
        <w:rPr>
          <w:sz w:val="28"/>
          <w:szCs w:val="28"/>
        </w:rPr>
      </w:pPr>
    </w:p>
    <w:p w14:paraId="3A7EF00D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lastRenderedPageBreak/>
        <w:t xml:space="preserve">DEFINE FUNCTION </w:t>
      </w:r>
      <w:proofErr w:type="spellStart"/>
      <w:r w:rsidRPr="007A66B6">
        <w:rPr>
          <w:sz w:val="28"/>
          <w:szCs w:val="28"/>
        </w:rPr>
        <w:t>order_beef_</w:t>
      </w:r>
      <w:proofErr w:type="gramStart"/>
      <w:r w:rsidRPr="007A66B6">
        <w:rPr>
          <w:sz w:val="28"/>
          <w:szCs w:val="28"/>
        </w:rPr>
        <w:t>burger</w:t>
      </w:r>
      <w:proofErr w:type="spellEnd"/>
      <w:r w:rsidRPr="007A66B6">
        <w:rPr>
          <w:sz w:val="28"/>
          <w:szCs w:val="28"/>
        </w:rPr>
        <w:t>(</w:t>
      </w:r>
      <w:proofErr w:type="gramEnd"/>
      <w:r w:rsidRPr="007A66B6">
        <w:rPr>
          <w:sz w:val="28"/>
          <w:szCs w:val="28"/>
        </w:rPr>
        <w:t xml:space="preserve">bill, </w:t>
      </w:r>
      <w:proofErr w:type="spellStart"/>
      <w:r w:rsidRPr="007A66B6">
        <w:rPr>
          <w:sz w:val="28"/>
          <w:szCs w:val="28"/>
        </w:rPr>
        <w:t>order_dict</w:t>
      </w:r>
      <w:proofErr w:type="spellEnd"/>
      <w:r w:rsidRPr="007A66B6">
        <w:rPr>
          <w:sz w:val="28"/>
          <w:szCs w:val="28"/>
        </w:rPr>
        <w:t>)</w:t>
      </w:r>
    </w:p>
    <w:p w14:paraId="32CBEE2D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SIMILAR TO </w:t>
      </w:r>
      <w:proofErr w:type="spellStart"/>
      <w:r w:rsidRPr="007A66B6">
        <w:rPr>
          <w:sz w:val="28"/>
          <w:szCs w:val="28"/>
        </w:rPr>
        <w:t>order_chicken_burger</w:t>
      </w:r>
      <w:proofErr w:type="spellEnd"/>
    </w:p>
    <w:p w14:paraId="547D0AD0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>END FUNCTION</w:t>
      </w:r>
    </w:p>
    <w:p w14:paraId="5C14BEED" w14:textId="77777777" w:rsidR="00BA7F7D" w:rsidRPr="007A66B6" w:rsidRDefault="00BA7F7D" w:rsidP="00BA7F7D">
      <w:pPr>
        <w:rPr>
          <w:sz w:val="28"/>
          <w:szCs w:val="28"/>
        </w:rPr>
      </w:pPr>
    </w:p>
    <w:p w14:paraId="22ED837C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DEFINE FUNCTION </w:t>
      </w:r>
      <w:proofErr w:type="spellStart"/>
      <w:r w:rsidRPr="007A66B6">
        <w:rPr>
          <w:sz w:val="28"/>
          <w:szCs w:val="28"/>
        </w:rPr>
        <w:t>order_</w:t>
      </w:r>
      <w:proofErr w:type="gramStart"/>
      <w:r w:rsidRPr="007A66B6">
        <w:rPr>
          <w:sz w:val="28"/>
          <w:szCs w:val="28"/>
        </w:rPr>
        <w:t>pizza</w:t>
      </w:r>
      <w:proofErr w:type="spellEnd"/>
      <w:r w:rsidRPr="007A66B6">
        <w:rPr>
          <w:sz w:val="28"/>
          <w:szCs w:val="28"/>
        </w:rPr>
        <w:t>(</w:t>
      </w:r>
      <w:proofErr w:type="gramEnd"/>
      <w:r w:rsidRPr="007A66B6">
        <w:rPr>
          <w:sz w:val="28"/>
          <w:szCs w:val="28"/>
        </w:rPr>
        <w:t xml:space="preserve">bill, </w:t>
      </w:r>
      <w:proofErr w:type="spellStart"/>
      <w:r w:rsidRPr="007A66B6">
        <w:rPr>
          <w:sz w:val="28"/>
          <w:szCs w:val="28"/>
        </w:rPr>
        <w:t>order_dict</w:t>
      </w:r>
      <w:proofErr w:type="spellEnd"/>
      <w:r w:rsidRPr="007A66B6">
        <w:rPr>
          <w:sz w:val="28"/>
          <w:szCs w:val="28"/>
        </w:rPr>
        <w:t>)</w:t>
      </w:r>
    </w:p>
    <w:p w14:paraId="0CD9E96B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SIMILAR TO </w:t>
      </w:r>
      <w:proofErr w:type="spellStart"/>
      <w:r w:rsidRPr="007A66B6">
        <w:rPr>
          <w:sz w:val="28"/>
          <w:szCs w:val="28"/>
        </w:rPr>
        <w:t>order_chicken_burger</w:t>
      </w:r>
      <w:proofErr w:type="spellEnd"/>
      <w:r w:rsidRPr="007A66B6">
        <w:rPr>
          <w:sz w:val="28"/>
          <w:szCs w:val="28"/>
        </w:rPr>
        <w:t xml:space="preserve"> WITH specific pizza logic</w:t>
      </w:r>
    </w:p>
    <w:p w14:paraId="1EDC5848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>END FUNCTION</w:t>
      </w:r>
    </w:p>
    <w:p w14:paraId="063394A8" w14:textId="77777777" w:rsidR="00BA7F7D" w:rsidRPr="007A66B6" w:rsidRDefault="00BA7F7D" w:rsidP="00BA7F7D">
      <w:pPr>
        <w:rPr>
          <w:sz w:val="28"/>
          <w:szCs w:val="28"/>
        </w:rPr>
      </w:pPr>
    </w:p>
    <w:p w14:paraId="03DAA3FD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DEFINE FUNCTION </w:t>
      </w:r>
      <w:proofErr w:type="spellStart"/>
      <w:r w:rsidRPr="007A66B6">
        <w:rPr>
          <w:sz w:val="28"/>
          <w:szCs w:val="28"/>
        </w:rPr>
        <w:t>order_</w:t>
      </w:r>
      <w:proofErr w:type="gramStart"/>
      <w:r w:rsidRPr="007A66B6">
        <w:rPr>
          <w:sz w:val="28"/>
          <w:szCs w:val="28"/>
        </w:rPr>
        <w:t>fries</w:t>
      </w:r>
      <w:proofErr w:type="spellEnd"/>
      <w:r w:rsidRPr="007A66B6">
        <w:rPr>
          <w:sz w:val="28"/>
          <w:szCs w:val="28"/>
        </w:rPr>
        <w:t>(</w:t>
      </w:r>
      <w:proofErr w:type="gramEnd"/>
      <w:r w:rsidRPr="007A66B6">
        <w:rPr>
          <w:sz w:val="28"/>
          <w:szCs w:val="28"/>
        </w:rPr>
        <w:t xml:space="preserve">bill, </w:t>
      </w:r>
      <w:proofErr w:type="spellStart"/>
      <w:r w:rsidRPr="007A66B6">
        <w:rPr>
          <w:sz w:val="28"/>
          <w:szCs w:val="28"/>
        </w:rPr>
        <w:t>order_dict</w:t>
      </w:r>
      <w:proofErr w:type="spellEnd"/>
      <w:r w:rsidRPr="007A66B6">
        <w:rPr>
          <w:sz w:val="28"/>
          <w:szCs w:val="28"/>
        </w:rPr>
        <w:t>)</w:t>
      </w:r>
    </w:p>
    <w:p w14:paraId="75D1C1CD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SIMILAR TO </w:t>
      </w:r>
      <w:proofErr w:type="spellStart"/>
      <w:r w:rsidRPr="007A66B6">
        <w:rPr>
          <w:sz w:val="28"/>
          <w:szCs w:val="28"/>
        </w:rPr>
        <w:t>order_chicken_burger</w:t>
      </w:r>
      <w:proofErr w:type="spellEnd"/>
      <w:r w:rsidRPr="007A66B6">
        <w:rPr>
          <w:sz w:val="28"/>
          <w:szCs w:val="28"/>
        </w:rPr>
        <w:t xml:space="preserve"> WITH specific </w:t>
      </w:r>
      <w:proofErr w:type="gramStart"/>
      <w:r w:rsidRPr="007A66B6">
        <w:rPr>
          <w:sz w:val="28"/>
          <w:szCs w:val="28"/>
        </w:rPr>
        <w:t>fries</w:t>
      </w:r>
      <w:proofErr w:type="gramEnd"/>
      <w:r w:rsidRPr="007A66B6">
        <w:rPr>
          <w:sz w:val="28"/>
          <w:szCs w:val="28"/>
        </w:rPr>
        <w:t xml:space="preserve"> logic</w:t>
      </w:r>
    </w:p>
    <w:p w14:paraId="0B04CBB7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>END FUNCTION</w:t>
      </w:r>
    </w:p>
    <w:p w14:paraId="5207D0DE" w14:textId="77777777" w:rsidR="00BA7F7D" w:rsidRPr="007A66B6" w:rsidRDefault="00BA7F7D" w:rsidP="00BA7F7D">
      <w:pPr>
        <w:rPr>
          <w:sz w:val="28"/>
          <w:szCs w:val="28"/>
        </w:rPr>
      </w:pPr>
    </w:p>
    <w:p w14:paraId="10E4C6FE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DEFINE FUNCTION </w:t>
      </w:r>
      <w:proofErr w:type="spellStart"/>
      <w:r w:rsidRPr="007A66B6">
        <w:rPr>
          <w:sz w:val="28"/>
          <w:szCs w:val="28"/>
        </w:rPr>
        <w:t>order_</w:t>
      </w:r>
      <w:proofErr w:type="gramStart"/>
      <w:r w:rsidRPr="007A66B6">
        <w:rPr>
          <w:sz w:val="28"/>
          <w:szCs w:val="28"/>
        </w:rPr>
        <w:t>drinks</w:t>
      </w:r>
      <w:proofErr w:type="spellEnd"/>
      <w:r w:rsidRPr="007A66B6">
        <w:rPr>
          <w:sz w:val="28"/>
          <w:szCs w:val="28"/>
        </w:rPr>
        <w:t>(</w:t>
      </w:r>
      <w:proofErr w:type="gramEnd"/>
      <w:r w:rsidRPr="007A66B6">
        <w:rPr>
          <w:sz w:val="28"/>
          <w:szCs w:val="28"/>
        </w:rPr>
        <w:t xml:space="preserve">bill, </w:t>
      </w:r>
      <w:proofErr w:type="spellStart"/>
      <w:r w:rsidRPr="007A66B6">
        <w:rPr>
          <w:sz w:val="28"/>
          <w:szCs w:val="28"/>
        </w:rPr>
        <w:t>order_dict</w:t>
      </w:r>
      <w:proofErr w:type="spellEnd"/>
      <w:r w:rsidRPr="007A66B6">
        <w:rPr>
          <w:sz w:val="28"/>
          <w:szCs w:val="28"/>
        </w:rPr>
        <w:t>)</w:t>
      </w:r>
    </w:p>
    <w:p w14:paraId="33B2B8CB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SIMILAR TO </w:t>
      </w:r>
      <w:proofErr w:type="spellStart"/>
      <w:r w:rsidRPr="007A66B6">
        <w:rPr>
          <w:sz w:val="28"/>
          <w:szCs w:val="28"/>
        </w:rPr>
        <w:t>order_chicken_burger</w:t>
      </w:r>
      <w:proofErr w:type="spellEnd"/>
      <w:r w:rsidRPr="007A66B6">
        <w:rPr>
          <w:sz w:val="28"/>
          <w:szCs w:val="28"/>
        </w:rPr>
        <w:t xml:space="preserve"> WITH specific drinks logic</w:t>
      </w:r>
    </w:p>
    <w:p w14:paraId="6A681843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>END FUNCTION</w:t>
      </w:r>
    </w:p>
    <w:p w14:paraId="3677BE59" w14:textId="77777777" w:rsidR="00BA7F7D" w:rsidRPr="007A66B6" w:rsidRDefault="00BA7F7D" w:rsidP="00BA7F7D">
      <w:pPr>
        <w:rPr>
          <w:sz w:val="28"/>
          <w:szCs w:val="28"/>
        </w:rPr>
      </w:pPr>
    </w:p>
    <w:p w14:paraId="2ACE2769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DEFINE FUNCTION </w:t>
      </w:r>
      <w:proofErr w:type="spellStart"/>
      <w:r w:rsidRPr="007A66B6">
        <w:rPr>
          <w:sz w:val="28"/>
          <w:szCs w:val="28"/>
        </w:rPr>
        <w:t>order_quick_</w:t>
      </w:r>
      <w:proofErr w:type="gramStart"/>
      <w:r w:rsidRPr="007A66B6">
        <w:rPr>
          <w:sz w:val="28"/>
          <w:szCs w:val="28"/>
        </w:rPr>
        <w:t>bites</w:t>
      </w:r>
      <w:proofErr w:type="spellEnd"/>
      <w:r w:rsidRPr="007A66B6">
        <w:rPr>
          <w:sz w:val="28"/>
          <w:szCs w:val="28"/>
        </w:rPr>
        <w:t>(</w:t>
      </w:r>
      <w:proofErr w:type="gramEnd"/>
      <w:r w:rsidRPr="007A66B6">
        <w:rPr>
          <w:sz w:val="28"/>
          <w:szCs w:val="28"/>
        </w:rPr>
        <w:t xml:space="preserve">bill, </w:t>
      </w:r>
      <w:proofErr w:type="spellStart"/>
      <w:r w:rsidRPr="007A66B6">
        <w:rPr>
          <w:sz w:val="28"/>
          <w:szCs w:val="28"/>
        </w:rPr>
        <w:t>order_dict</w:t>
      </w:r>
      <w:proofErr w:type="spellEnd"/>
      <w:r w:rsidRPr="007A66B6">
        <w:rPr>
          <w:sz w:val="28"/>
          <w:szCs w:val="28"/>
        </w:rPr>
        <w:t>)</w:t>
      </w:r>
    </w:p>
    <w:p w14:paraId="41CAC122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SIMILAR TO </w:t>
      </w:r>
      <w:proofErr w:type="spellStart"/>
      <w:r w:rsidRPr="007A66B6">
        <w:rPr>
          <w:sz w:val="28"/>
          <w:szCs w:val="28"/>
        </w:rPr>
        <w:t>order_chicken_burger</w:t>
      </w:r>
      <w:proofErr w:type="spellEnd"/>
      <w:r w:rsidRPr="007A66B6">
        <w:rPr>
          <w:sz w:val="28"/>
          <w:szCs w:val="28"/>
        </w:rPr>
        <w:t xml:space="preserve"> WITH specific quick bites logic</w:t>
      </w:r>
    </w:p>
    <w:p w14:paraId="1A6014F6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>END FUNCTION</w:t>
      </w:r>
    </w:p>
    <w:p w14:paraId="7310F283" w14:textId="77777777" w:rsidR="00BA7F7D" w:rsidRPr="007A66B6" w:rsidRDefault="00BA7F7D" w:rsidP="00BA7F7D">
      <w:pPr>
        <w:rPr>
          <w:sz w:val="28"/>
          <w:szCs w:val="28"/>
        </w:rPr>
      </w:pPr>
    </w:p>
    <w:p w14:paraId="6C3480ED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DEFINE FUNCTION </w:t>
      </w:r>
      <w:proofErr w:type="spellStart"/>
      <w:r w:rsidRPr="007A66B6">
        <w:rPr>
          <w:sz w:val="28"/>
          <w:szCs w:val="28"/>
        </w:rPr>
        <w:t>order_</w:t>
      </w:r>
      <w:proofErr w:type="gramStart"/>
      <w:r w:rsidRPr="007A66B6">
        <w:rPr>
          <w:sz w:val="28"/>
          <w:szCs w:val="28"/>
        </w:rPr>
        <w:t>deal</w:t>
      </w:r>
      <w:proofErr w:type="spellEnd"/>
      <w:r w:rsidRPr="007A66B6">
        <w:rPr>
          <w:sz w:val="28"/>
          <w:szCs w:val="28"/>
        </w:rPr>
        <w:t>(</w:t>
      </w:r>
      <w:proofErr w:type="gramEnd"/>
      <w:r w:rsidRPr="007A66B6">
        <w:rPr>
          <w:sz w:val="28"/>
          <w:szCs w:val="28"/>
        </w:rPr>
        <w:t xml:space="preserve">bill, </w:t>
      </w:r>
      <w:proofErr w:type="spellStart"/>
      <w:r w:rsidRPr="007A66B6">
        <w:rPr>
          <w:sz w:val="28"/>
          <w:szCs w:val="28"/>
        </w:rPr>
        <w:t>order_dict</w:t>
      </w:r>
      <w:proofErr w:type="spellEnd"/>
      <w:r w:rsidRPr="007A66B6">
        <w:rPr>
          <w:sz w:val="28"/>
          <w:szCs w:val="28"/>
        </w:rPr>
        <w:t>)</w:t>
      </w:r>
    </w:p>
    <w:p w14:paraId="3542EF52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SIMILAR TO </w:t>
      </w:r>
      <w:proofErr w:type="spellStart"/>
      <w:r w:rsidRPr="007A66B6">
        <w:rPr>
          <w:sz w:val="28"/>
          <w:szCs w:val="28"/>
        </w:rPr>
        <w:t>order_chicken_burger</w:t>
      </w:r>
      <w:proofErr w:type="spellEnd"/>
      <w:r w:rsidRPr="007A66B6">
        <w:rPr>
          <w:sz w:val="28"/>
          <w:szCs w:val="28"/>
        </w:rPr>
        <w:t xml:space="preserve"> WITH specific deal logic</w:t>
      </w:r>
    </w:p>
    <w:p w14:paraId="63E3F3EE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>END FUNCTION</w:t>
      </w:r>
    </w:p>
    <w:p w14:paraId="3B11D4D1" w14:textId="77777777" w:rsidR="00BA7F7D" w:rsidRPr="007A66B6" w:rsidRDefault="00BA7F7D" w:rsidP="00BA7F7D">
      <w:pPr>
        <w:rPr>
          <w:sz w:val="28"/>
          <w:szCs w:val="28"/>
        </w:rPr>
      </w:pPr>
    </w:p>
    <w:p w14:paraId="361E2A39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DEFINE FUNCTION </w:t>
      </w:r>
      <w:proofErr w:type="spellStart"/>
      <w:r w:rsidRPr="007A66B6">
        <w:rPr>
          <w:sz w:val="28"/>
          <w:szCs w:val="28"/>
        </w:rPr>
        <w:t>print_</w:t>
      </w:r>
      <w:proofErr w:type="gramStart"/>
      <w:r w:rsidRPr="007A66B6">
        <w:rPr>
          <w:sz w:val="28"/>
          <w:szCs w:val="28"/>
        </w:rPr>
        <w:t>menu</w:t>
      </w:r>
      <w:proofErr w:type="spellEnd"/>
      <w:r w:rsidRPr="007A66B6">
        <w:rPr>
          <w:sz w:val="28"/>
          <w:szCs w:val="28"/>
        </w:rPr>
        <w:t>(</w:t>
      </w:r>
      <w:proofErr w:type="gramEnd"/>
      <w:r w:rsidRPr="007A66B6">
        <w:rPr>
          <w:sz w:val="28"/>
          <w:szCs w:val="28"/>
        </w:rPr>
        <w:t>category, prices)</w:t>
      </w:r>
    </w:p>
    <w:p w14:paraId="3E468D72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DISPLAY "Order No\</w:t>
      </w:r>
      <w:proofErr w:type="spellStart"/>
      <w:r w:rsidRPr="007A66B6">
        <w:rPr>
          <w:sz w:val="28"/>
          <w:szCs w:val="28"/>
        </w:rPr>
        <w:t>tMenu</w:t>
      </w:r>
      <w:proofErr w:type="spellEnd"/>
      <w:r w:rsidRPr="007A66B6">
        <w:rPr>
          <w:sz w:val="28"/>
          <w:szCs w:val="28"/>
        </w:rPr>
        <w:t>"</w:t>
      </w:r>
    </w:p>
    <w:p w14:paraId="33AD25DB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FOR each item in category</w:t>
      </w:r>
    </w:p>
    <w:p w14:paraId="14921B6D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DISPLAY item and its price</w:t>
      </w:r>
    </w:p>
    <w:p w14:paraId="4432E868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END FOR</w:t>
      </w:r>
    </w:p>
    <w:p w14:paraId="700AC661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>END FUNCTION</w:t>
      </w:r>
    </w:p>
    <w:p w14:paraId="686966F4" w14:textId="77777777" w:rsidR="00BA7F7D" w:rsidRPr="007A66B6" w:rsidRDefault="00BA7F7D" w:rsidP="00BA7F7D">
      <w:pPr>
        <w:rPr>
          <w:sz w:val="28"/>
          <w:szCs w:val="28"/>
        </w:rPr>
      </w:pPr>
    </w:p>
    <w:p w14:paraId="2E9F9840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DEFINE FUNCTION </w:t>
      </w:r>
      <w:proofErr w:type="spellStart"/>
      <w:r w:rsidRPr="007A66B6">
        <w:rPr>
          <w:sz w:val="28"/>
          <w:szCs w:val="28"/>
        </w:rPr>
        <w:t>print_all_</w:t>
      </w:r>
      <w:proofErr w:type="gramStart"/>
      <w:r w:rsidRPr="007A66B6">
        <w:rPr>
          <w:sz w:val="28"/>
          <w:szCs w:val="28"/>
        </w:rPr>
        <w:t>menu</w:t>
      </w:r>
      <w:proofErr w:type="spellEnd"/>
      <w:r w:rsidRPr="007A66B6">
        <w:rPr>
          <w:sz w:val="28"/>
          <w:szCs w:val="28"/>
        </w:rPr>
        <w:t>(</w:t>
      </w:r>
      <w:proofErr w:type="gramEnd"/>
      <w:r w:rsidRPr="007A66B6">
        <w:rPr>
          <w:sz w:val="28"/>
          <w:szCs w:val="28"/>
        </w:rPr>
        <w:t>)</w:t>
      </w:r>
    </w:p>
    <w:p w14:paraId="3BA0A186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DISPLAY menus for all categories</w:t>
      </w:r>
    </w:p>
    <w:p w14:paraId="1C615617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CALL </w:t>
      </w:r>
      <w:proofErr w:type="spellStart"/>
      <w:r w:rsidRPr="007A66B6">
        <w:rPr>
          <w:sz w:val="28"/>
          <w:szCs w:val="28"/>
        </w:rPr>
        <w:t>print_menu</w:t>
      </w:r>
      <w:proofErr w:type="spellEnd"/>
      <w:r w:rsidRPr="007A66B6">
        <w:rPr>
          <w:sz w:val="28"/>
          <w:szCs w:val="28"/>
        </w:rPr>
        <w:t xml:space="preserve"> FOR each category</w:t>
      </w:r>
    </w:p>
    <w:p w14:paraId="5D3083F9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>END FUNCTION</w:t>
      </w:r>
    </w:p>
    <w:p w14:paraId="2943DC92" w14:textId="77777777" w:rsidR="00BA7F7D" w:rsidRPr="007A66B6" w:rsidRDefault="00BA7F7D" w:rsidP="00BA7F7D">
      <w:pPr>
        <w:rPr>
          <w:sz w:val="28"/>
          <w:szCs w:val="28"/>
        </w:rPr>
      </w:pPr>
    </w:p>
    <w:p w14:paraId="2B71A335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DEFINE FUNCTION </w:t>
      </w:r>
      <w:proofErr w:type="spellStart"/>
      <w:r w:rsidRPr="007A66B6">
        <w:rPr>
          <w:sz w:val="28"/>
          <w:szCs w:val="28"/>
        </w:rPr>
        <w:t>print_</w:t>
      </w:r>
      <w:proofErr w:type="gramStart"/>
      <w:r w:rsidRPr="007A66B6">
        <w:rPr>
          <w:sz w:val="28"/>
          <w:szCs w:val="28"/>
        </w:rPr>
        <w:t>bill</w:t>
      </w:r>
      <w:proofErr w:type="spellEnd"/>
      <w:r w:rsidRPr="007A66B6">
        <w:rPr>
          <w:sz w:val="28"/>
          <w:szCs w:val="28"/>
        </w:rPr>
        <w:t>(</w:t>
      </w:r>
      <w:proofErr w:type="gramEnd"/>
      <w:r w:rsidRPr="007A66B6">
        <w:rPr>
          <w:sz w:val="28"/>
          <w:szCs w:val="28"/>
        </w:rPr>
        <w:t xml:space="preserve">bill, </w:t>
      </w:r>
      <w:proofErr w:type="spellStart"/>
      <w:r w:rsidRPr="007A66B6">
        <w:rPr>
          <w:sz w:val="28"/>
          <w:szCs w:val="28"/>
        </w:rPr>
        <w:t>order_dict</w:t>
      </w:r>
      <w:proofErr w:type="spellEnd"/>
      <w:r w:rsidRPr="007A66B6">
        <w:rPr>
          <w:sz w:val="28"/>
          <w:szCs w:val="28"/>
        </w:rPr>
        <w:t>)</w:t>
      </w:r>
    </w:p>
    <w:p w14:paraId="418EFDBF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lastRenderedPageBreak/>
        <w:t xml:space="preserve">    DISPLAY "YOUR BILL:"</w:t>
      </w:r>
    </w:p>
    <w:p w14:paraId="25A96BE5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READ existing orders from 'orders.csv'</w:t>
      </w:r>
    </w:p>
    <w:p w14:paraId="6F9CEC0E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APPEND new orders to 'orders.csv'</w:t>
      </w:r>
    </w:p>
    <w:p w14:paraId="7218DA4E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DISPLAY updated orders</w:t>
      </w:r>
    </w:p>
    <w:p w14:paraId="3E7BE10A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DISPLAY total bill</w:t>
      </w:r>
    </w:p>
    <w:p w14:paraId="31751C78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>END FUNCTION</w:t>
      </w:r>
    </w:p>
    <w:p w14:paraId="74D1E748" w14:textId="77777777" w:rsidR="00BA7F7D" w:rsidRPr="007A66B6" w:rsidRDefault="00BA7F7D" w:rsidP="00BA7F7D">
      <w:pPr>
        <w:rPr>
          <w:sz w:val="28"/>
          <w:szCs w:val="28"/>
        </w:rPr>
      </w:pPr>
    </w:p>
    <w:p w14:paraId="33A29E22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>MAIN PROGRAM</w:t>
      </w:r>
    </w:p>
    <w:p w14:paraId="00994444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DISPLAY full menu</w:t>
      </w:r>
    </w:p>
    <w:p w14:paraId="12DC83E0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INITIALIZE bill and </w:t>
      </w:r>
      <w:proofErr w:type="spellStart"/>
      <w:r w:rsidRPr="007A66B6">
        <w:rPr>
          <w:sz w:val="28"/>
          <w:szCs w:val="28"/>
        </w:rPr>
        <w:t>order_dict</w:t>
      </w:r>
      <w:proofErr w:type="spellEnd"/>
    </w:p>
    <w:p w14:paraId="30BBF16F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SET </w:t>
      </w:r>
      <w:proofErr w:type="spellStart"/>
      <w:r w:rsidRPr="007A66B6">
        <w:rPr>
          <w:sz w:val="28"/>
          <w:szCs w:val="28"/>
        </w:rPr>
        <w:t>continue_ordering</w:t>
      </w:r>
      <w:proofErr w:type="spellEnd"/>
      <w:r w:rsidRPr="007A66B6">
        <w:rPr>
          <w:sz w:val="28"/>
          <w:szCs w:val="28"/>
        </w:rPr>
        <w:t xml:space="preserve"> to True</w:t>
      </w:r>
    </w:p>
    <w:p w14:paraId="3529F220" w14:textId="77777777" w:rsidR="00BA7F7D" w:rsidRPr="007A66B6" w:rsidRDefault="00BA7F7D" w:rsidP="00BA7F7D">
      <w:pPr>
        <w:rPr>
          <w:sz w:val="28"/>
          <w:szCs w:val="28"/>
        </w:rPr>
      </w:pPr>
    </w:p>
    <w:p w14:paraId="253A79B3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WHILE </w:t>
      </w:r>
      <w:proofErr w:type="spellStart"/>
      <w:r w:rsidRPr="007A66B6">
        <w:rPr>
          <w:sz w:val="28"/>
          <w:szCs w:val="28"/>
        </w:rPr>
        <w:t>continue_ordering</w:t>
      </w:r>
      <w:proofErr w:type="spellEnd"/>
      <w:r w:rsidRPr="007A66B6">
        <w:rPr>
          <w:sz w:val="28"/>
          <w:szCs w:val="28"/>
        </w:rPr>
        <w:t xml:space="preserve"> is True</w:t>
      </w:r>
    </w:p>
    <w:p w14:paraId="4F5B8F79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DISPLAY ordering options</w:t>
      </w:r>
    </w:p>
    <w:p w14:paraId="069BE313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INPUT </w:t>
      </w:r>
      <w:proofErr w:type="spellStart"/>
      <w:r w:rsidRPr="007A66B6">
        <w:rPr>
          <w:sz w:val="28"/>
          <w:szCs w:val="28"/>
        </w:rPr>
        <w:t>user_choice</w:t>
      </w:r>
      <w:proofErr w:type="spellEnd"/>
    </w:p>
    <w:p w14:paraId="2562FE0F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</w:t>
      </w:r>
    </w:p>
    <w:p w14:paraId="61B95B17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IF </w:t>
      </w:r>
      <w:proofErr w:type="spellStart"/>
      <w:r w:rsidRPr="007A66B6">
        <w:rPr>
          <w:sz w:val="28"/>
          <w:szCs w:val="28"/>
        </w:rPr>
        <w:t>user_choice</w:t>
      </w:r>
      <w:proofErr w:type="spellEnd"/>
      <w:r w:rsidRPr="007A66B6">
        <w:rPr>
          <w:sz w:val="28"/>
          <w:szCs w:val="28"/>
        </w:rPr>
        <w:t xml:space="preserve"> is '1'</w:t>
      </w:r>
    </w:p>
    <w:p w14:paraId="1EE872CD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    CALL </w:t>
      </w:r>
      <w:proofErr w:type="spellStart"/>
      <w:r w:rsidRPr="007A66B6">
        <w:rPr>
          <w:sz w:val="28"/>
          <w:szCs w:val="28"/>
        </w:rPr>
        <w:t>order_chicken_burger</w:t>
      </w:r>
      <w:proofErr w:type="spellEnd"/>
    </w:p>
    <w:p w14:paraId="5688D619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ELSE IF </w:t>
      </w:r>
      <w:proofErr w:type="spellStart"/>
      <w:r w:rsidRPr="007A66B6">
        <w:rPr>
          <w:sz w:val="28"/>
          <w:szCs w:val="28"/>
        </w:rPr>
        <w:t>user_choice</w:t>
      </w:r>
      <w:proofErr w:type="spellEnd"/>
      <w:r w:rsidRPr="007A66B6">
        <w:rPr>
          <w:sz w:val="28"/>
          <w:szCs w:val="28"/>
        </w:rPr>
        <w:t xml:space="preserve"> is '2'</w:t>
      </w:r>
    </w:p>
    <w:p w14:paraId="5A8A5CB0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    CALL </w:t>
      </w:r>
      <w:proofErr w:type="spellStart"/>
      <w:r w:rsidRPr="007A66B6">
        <w:rPr>
          <w:sz w:val="28"/>
          <w:szCs w:val="28"/>
        </w:rPr>
        <w:t>order_beef_burger</w:t>
      </w:r>
      <w:proofErr w:type="spellEnd"/>
    </w:p>
    <w:p w14:paraId="0912C374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ELSE IF </w:t>
      </w:r>
      <w:proofErr w:type="spellStart"/>
      <w:r w:rsidRPr="007A66B6">
        <w:rPr>
          <w:sz w:val="28"/>
          <w:szCs w:val="28"/>
        </w:rPr>
        <w:t>user_choice</w:t>
      </w:r>
      <w:proofErr w:type="spellEnd"/>
      <w:r w:rsidRPr="007A66B6">
        <w:rPr>
          <w:sz w:val="28"/>
          <w:szCs w:val="28"/>
        </w:rPr>
        <w:t xml:space="preserve"> is '3'</w:t>
      </w:r>
    </w:p>
    <w:p w14:paraId="2FE0E1C1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    CALL </w:t>
      </w:r>
      <w:proofErr w:type="spellStart"/>
      <w:r w:rsidRPr="007A66B6">
        <w:rPr>
          <w:sz w:val="28"/>
          <w:szCs w:val="28"/>
        </w:rPr>
        <w:t>order_pizza</w:t>
      </w:r>
      <w:proofErr w:type="spellEnd"/>
    </w:p>
    <w:p w14:paraId="61416DD2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ELSE IF </w:t>
      </w:r>
      <w:proofErr w:type="spellStart"/>
      <w:r w:rsidRPr="007A66B6">
        <w:rPr>
          <w:sz w:val="28"/>
          <w:szCs w:val="28"/>
        </w:rPr>
        <w:t>user_choice</w:t>
      </w:r>
      <w:proofErr w:type="spellEnd"/>
      <w:r w:rsidRPr="007A66B6">
        <w:rPr>
          <w:sz w:val="28"/>
          <w:szCs w:val="28"/>
        </w:rPr>
        <w:t xml:space="preserve"> is '4'</w:t>
      </w:r>
    </w:p>
    <w:p w14:paraId="261F00C9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    CALL </w:t>
      </w:r>
      <w:proofErr w:type="spellStart"/>
      <w:r w:rsidRPr="007A66B6">
        <w:rPr>
          <w:sz w:val="28"/>
          <w:szCs w:val="28"/>
        </w:rPr>
        <w:t>order_fries</w:t>
      </w:r>
      <w:proofErr w:type="spellEnd"/>
    </w:p>
    <w:p w14:paraId="0E6DDD4A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ELSE IF </w:t>
      </w:r>
      <w:proofErr w:type="spellStart"/>
      <w:r w:rsidRPr="007A66B6">
        <w:rPr>
          <w:sz w:val="28"/>
          <w:szCs w:val="28"/>
        </w:rPr>
        <w:t>user_choice</w:t>
      </w:r>
      <w:proofErr w:type="spellEnd"/>
      <w:r w:rsidRPr="007A66B6">
        <w:rPr>
          <w:sz w:val="28"/>
          <w:szCs w:val="28"/>
        </w:rPr>
        <w:t xml:space="preserve"> is '5'</w:t>
      </w:r>
    </w:p>
    <w:p w14:paraId="27CF1130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    CALL </w:t>
      </w:r>
      <w:proofErr w:type="spellStart"/>
      <w:r w:rsidRPr="007A66B6">
        <w:rPr>
          <w:sz w:val="28"/>
          <w:szCs w:val="28"/>
        </w:rPr>
        <w:t>order_drinks</w:t>
      </w:r>
      <w:proofErr w:type="spellEnd"/>
    </w:p>
    <w:p w14:paraId="4DD325D8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ELSE IF </w:t>
      </w:r>
      <w:proofErr w:type="spellStart"/>
      <w:r w:rsidRPr="007A66B6">
        <w:rPr>
          <w:sz w:val="28"/>
          <w:szCs w:val="28"/>
        </w:rPr>
        <w:t>user_choice</w:t>
      </w:r>
      <w:proofErr w:type="spellEnd"/>
      <w:r w:rsidRPr="007A66B6">
        <w:rPr>
          <w:sz w:val="28"/>
          <w:szCs w:val="28"/>
        </w:rPr>
        <w:t xml:space="preserve"> is '6'</w:t>
      </w:r>
    </w:p>
    <w:p w14:paraId="385FAD48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    CALL </w:t>
      </w:r>
      <w:proofErr w:type="spellStart"/>
      <w:r w:rsidRPr="007A66B6">
        <w:rPr>
          <w:sz w:val="28"/>
          <w:szCs w:val="28"/>
        </w:rPr>
        <w:t>order_quick_bites</w:t>
      </w:r>
      <w:proofErr w:type="spellEnd"/>
    </w:p>
    <w:p w14:paraId="49876684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ELSE IF </w:t>
      </w:r>
      <w:proofErr w:type="spellStart"/>
      <w:r w:rsidRPr="007A66B6">
        <w:rPr>
          <w:sz w:val="28"/>
          <w:szCs w:val="28"/>
        </w:rPr>
        <w:t>user_choice</w:t>
      </w:r>
      <w:proofErr w:type="spellEnd"/>
      <w:r w:rsidRPr="007A66B6">
        <w:rPr>
          <w:sz w:val="28"/>
          <w:szCs w:val="28"/>
        </w:rPr>
        <w:t xml:space="preserve"> is '7'</w:t>
      </w:r>
    </w:p>
    <w:p w14:paraId="6A74BB1B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    CALL </w:t>
      </w:r>
      <w:proofErr w:type="spellStart"/>
      <w:r w:rsidRPr="007A66B6">
        <w:rPr>
          <w:sz w:val="28"/>
          <w:szCs w:val="28"/>
        </w:rPr>
        <w:t>order_deal</w:t>
      </w:r>
      <w:proofErr w:type="spellEnd"/>
    </w:p>
    <w:p w14:paraId="1B3ADCE4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ELSE IF </w:t>
      </w:r>
      <w:proofErr w:type="spellStart"/>
      <w:r w:rsidRPr="007A66B6">
        <w:rPr>
          <w:sz w:val="28"/>
          <w:szCs w:val="28"/>
        </w:rPr>
        <w:t>user_choice</w:t>
      </w:r>
      <w:proofErr w:type="spellEnd"/>
      <w:r w:rsidRPr="007A66B6">
        <w:rPr>
          <w:sz w:val="28"/>
          <w:szCs w:val="28"/>
        </w:rPr>
        <w:t xml:space="preserve"> is 'd'</w:t>
      </w:r>
    </w:p>
    <w:p w14:paraId="3C38E7C0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    CALL </w:t>
      </w:r>
      <w:proofErr w:type="spellStart"/>
      <w:r w:rsidRPr="007A66B6">
        <w:rPr>
          <w:sz w:val="28"/>
          <w:szCs w:val="28"/>
        </w:rPr>
        <w:t>print_bill</w:t>
      </w:r>
      <w:proofErr w:type="spellEnd"/>
    </w:p>
    <w:p w14:paraId="6E1F912E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    SET </w:t>
      </w:r>
      <w:proofErr w:type="spellStart"/>
      <w:r w:rsidRPr="007A66B6">
        <w:rPr>
          <w:sz w:val="28"/>
          <w:szCs w:val="28"/>
        </w:rPr>
        <w:t>continue_ordering</w:t>
      </w:r>
      <w:proofErr w:type="spellEnd"/>
      <w:r w:rsidRPr="007A66B6">
        <w:rPr>
          <w:sz w:val="28"/>
          <w:szCs w:val="28"/>
        </w:rPr>
        <w:t xml:space="preserve"> to False</w:t>
      </w:r>
    </w:p>
    <w:p w14:paraId="4C118925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ELSE IF </w:t>
      </w:r>
      <w:proofErr w:type="spellStart"/>
      <w:r w:rsidRPr="007A66B6">
        <w:rPr>
          <w:sz w:val="28"/>
          <w:szCs w:val="28"/>
        </w:rPr>
        <w:t>user_choice</w:t>
      </w:r>
      <w:proofErr w:type="spellEnd"/>
      <w:r w:rsidRPr="007A66B6">
        <w:rPr>
          <w:sz w:val="28"/>
          <w:szCs w:val="28"/>
        </w:rPr>
        <w:t xml:space="preserve"> is 'q'</w:t>
      </w:r>
    </w:p>
    <w:p w14:paraId="57C73EF6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    SET </w:t>
      </w:r>
      <w:proofErr w:type="spellStart"/>
      <w:r w:rsidRPr="007A66B6">
        <w:rPr>
          <w:sz w:val="28"/>
          <w:szCs w:val="28"/>
        </w:rPr>
        <w:t>continue_ordering</w:t>
      </w:r>
      <w:proofErr w:type="spellEnd"/>
      <w:r w:rsidRPr="007A66B6">
        <w:rPr>
          <w:sz w:val="28"/>
          <w:szCs w:val="28"/>
        </w:rPr>
        <w:t xml:space="preserve"> to False</w:t>
      </w:r>
    </w:p>
    <w:p w14:paraId="11C73A23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ELSE</w:t>
      </w:r>
    </w:p>
    <w:p w14:paraId="230E113B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        DISPLAY "WRONG INPUT"</w:t>
      </w:r>
    </w:p>
    <w:p w14:paraId="6DB7C6F8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lastRenderedPageBreak/>
        <w:t xml:space="preserve">        END IF</w:t>
      </w:r>
    </w:p>
    <w:p w14:paraId="3E58FD53" w14:textId="77777777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 xml:space="preserve">    END WHILE</w:t>
      </w:r>
    </w:p>
    <w:p w14:paraId="37611051" w14:textId="76FB1BE9" w:rsidR="00BA7F7D" w:rsidRPr="007A66B6" w:rsidRDefault="00BA7F7D" w:rsidP="00BA7F7D">
      <w:pPr>
        <w:rPr>
          <w:sz w:val="28"/>
          <w:szCs w:val="28"/>
        </w:rPr>
      </w:pPr>
      <w:r w:rsidRPr="007A66B6">
        <w:rPr>
          <w:sz w:val="28"/>
          <w:szCs w:val="28"/>
        </w:rPr>
        <w:t>END MAIN PROGRAM</w:t>
      </w:r>
    </w:p>
    <w:sectPr w:rsidR="00BA7F7D" w:rsidRPr="007A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7D"/>
    <w:rsid w:val="00645252"/>
    <w:rsid w:val="006D3D74"/>
    <w:rsid w:val="007A66B6"/>
    <w:rsid w:val="0083569A"/>
    <w:rsid w:val="00A9204E"/>
    <w:rsid w:val="00BA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AF6A"/>
  <w15:chartTrackingRefBased/>
  <w15:docId w15:val="{12F58BBE-A10F-407B-866F-7E138832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v\AppData\Local\Microsoft\Office\16.0\DTS\en-US%7b46930EF8-CA09-429E-BDC8-32BDCF1E16E2%7d\%7bBC709AD9-9345-4C83-A889-4F2DB375F7A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{BC709AD9-9345-4C83-A889-4F2DB375F7A1}tf02786999_win32.dotx</Template>
  <TotalTime>47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</dc:creator>
  <cp:keywords/>
  <dc:description/>
  <cp:lastModifiedBy>Aneeba Tariq</cp:lastModifiedBy>
  <cp:revision>1</cp:revision>
  <dcterms:created xsi:type="dcterms:W3CDTF">2024-07-16T16:57:00Z</dcterms:created>
  <dcterms:modified xsi:type="dcterms:W3CDTF">2024-07-16T17:44:00Z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